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3.11.0 -->
  <w:body>
    <w:p>
      <w:pPr>
        <w:spacing w:before="300" w:after="0"/>
        <w:rPr>
          <w:sz w:val="52"/>
          <w:szCs w:val="52"/>
        </w:rPr>
      </w:pPr>
      <w:r>
        <w:rPr>
          <w:rFonts w:ascii="Verdana" w:eastAsia="Verdana" w:hAnsi="Verdana" w:cs="Verdana"/>
          <w:color w:val="17365D"/>
          <w:spacing w:val="5"/>
          <w:sz w:val="52"/>
          <w:szCs w:val="52"/>
        </w:rPr>
        <w:t> </w:t>
      </w:r>
    </w:p>
    <w:p>
      <w:pPr>
        <w:pBdr>
          <w:bottom w:val="none" w:sz="0" w:space="4" w:color="auto"/>
        </w:pBdr>
        <w:spacing w:before="0" w:after="0"/>
        <w:rPr>
          <w:sz w:val="52"/>
          <w:szCs w:val="52"/>
        </w:rPr>
      </w:pPr>
      <w:r>
        <w:rPr>
          <w:rFonts w:ascii="Verdana" w:eastAsia="Verdana" w:hAnsi="Verdana" w:cs="Verdana"/>
          <w:color w:val="17365D"/>
          <w:spacing w:val="5"/>
          <w:sz w:val="52"/>
          <w:szCs w:val="52"/>
        </w:rPr>
        <w:t>Проект на PyQt5 "Планировщик дел"</w:t>
      </w:r>
    </w:p>
    <w:p>
      <w:pPr>
        <w:pStyle w:val="Heading2"/>
        <w:spacing w:before="240" w:line="276" w:lineRule="auto"/>
        <w:rPr>
          <w:b/>
          <w:bCs/>
          <w:sz w:val="26"/>
          <w:szCs w:val="26"/>
        </w:rPr>
      </w:pPr>
      <w:r>
        <w:rPr>
          <w:rFonts w:ascii="Verdana" w:eastAsia="Verdana" w:hAnsi="Verdana" w:cs="Verdana"/>
          <w:i w:val="0"/>
          <w:color w:val="4F81BD"/>
          <w:sz w:val="26"/>
          <w:szCs w:val="26"/>
        </w:rPr>
        <w:t>О проекте</w:t>
      </w:r>
    </w:p>
    <w:p>
      <w:pPr>
        <w:spacing w:before="0" w:after="200"/>
      </w:pPr>
      <w:r>
        <w:rPr>
          <w:rFonts w:ascii="Verdana" w:eastAsia="Verdana" w:hAnsi="Verdana" w:cs="Verdana"/>
        </w:rPr>
        <w:t>Компьютерное приложение планировщик, для планирования своего дня.</w:t>
      </w:r>
    </w:p>
    <w:p>
      <w:pPr>
        <w:spacing w:before="0" w:after="200"/>
      </w:pPr>
      <w:r>
        <w:rPr>
          <w:rFonts w:ascii="Verdana" w:eastAsia="Verdana" w:hAnsi="Verdana" w:cs="Verdana"/>
        </w:rPr>
        <w:t>Я сделал этот проект не только для Яндекс Лицея, но и для себя. Я хотел удобный планировщик дел с простым и понятным интерфейсом, подходящий для повседневного использования. Но так и не сумел найти то, что мне нужно в интернете. И поэтому я создал свою версию планировщика которая выполняет мои требования.</w:t>
      </w:r>
    </w:p>
    <w:p>
      <w:pPr>
        <w:spacing w:before="0" w:after="200"/>
      </w:pPr>
      <w:r>
        <w:rPr>
          <w:rFonts w:ascii="Verdana" w:eastAsia="Verdana" w:hAnsi="Verdana" w:cs="Verdana"/>
        </w:rPr>
        <w:t>Приложение тестировалось на Windows 11. (На других операционных системах некоторые функции могут не работать)</w:t>
      </w:r>
    </w:p>
    <w:p>
      <w:pPr>
        <w:pStyle w:val="Heading2"/>
        <w:spacing w:before="200" w:line="276" w:lineRule="auto"/>
        <w:rPr>
          <w:b/>
          <w:bCs/>
          <w:sz w:val="26"/>
          <w:szCs w:val="26"/>
        </w:rPr>
      </w:pPr>
      <w:r>
        <w:rPr>
          <w:rFonts w:ascii="Verdana" w:eastAsia="Verdana" w:hAnsi="Verdana" w:cs="Verdana"/>
          <w:i w:val="0"/>
          <w:color w:val="4F81BD"/>
          <w:sz w:val="26"/>
          <w:szCs w:val="26"/>
        </w:rPr>
        <w:t>Как запустить</w:t>
      </w:r>
    </w:p>
    <w:p>
      <w:pPr>
        <w:spacing w:before="0" w:after="200"/>
      </w:pPr>
      <w:r>
        <w:rPr>
          <w:rFonts w:ascii="Verdana" w:eastAsia="Verdana" w:hAnsi="Verdana" w:cs="Verdana"/>
        </w:rPr>
        <w:t>Для запуска необходимо скачать файлы проекта и запустить "todo</w:t>
      </w:r>
      <w:r>
        <w:rPr>
          <w:rFonts w:ascii="Verdana" w:eastAsia="Verdana" w:hAnsi="Verdana" w:cs="Verdana"/>
        </w:rPr>
        <w:t>.exe"</w:t>
      </w:r>
    </w:p>
    <w:p>
      <w:pPr>
        <w:pStyle w:val="Heading2"/>
        <w:spacing w:before="200" w:line="276" w:lineRule="auto"/>
        <w:rPr>
          <w:b/>
          <w:bCs/>
          <w:sz w:val="26"/>
          <w:szCs w:val="26"/>
        </w:rPr>
      </w:pPr>
      <w:r>
        <w:rPr>
          <w:rFonts w:ascii="Verdana" w:eastAsia="Verdana" w:hAnsi="Verdana" w:cs="Verdana"/>
          <w:i w:val="0"/>
          <w:color w:val="4F81BD"/>
          <w:sz w:val="26"/>
          <w:szCs w:val="26"/>
        </w:rPr>
        <w:t>Функционал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Планы</w:t>
      </w:r>
    </w:p>
    <w:p>
      <w:pPr>
        <w:spacing w:before="0" w:after="200"/>
      </w:pPr>
      <w:r>
        <w:rPr>
          <w:rFonts w:ascii="Verdana" w:eastAsia="Verdana" w:hAnsi="Verdana" w:cs="Verdana"/>
        </w:rPr>
        <w:t>В моем приложении можно создавать следующие планы:</w:t>
      </w:r>
    </w:p>
    <w:p>
      <w:pPr>
        <w:numPr>
          <w:ilvl w:val="0"/>
          <w:numId w:val="1"/>
        </w:numPr>
        <w:pBdr>
          <w:left w:val="none" w:sz="0" w:space="7" w:color="auto"/>
        </w:pBdr>
        <w:spacing w:before="0"/>
        <w:ind w:left="360" w:right="0" w:hanging="369"/>
        <w:jc w:val="left"/>
      </w:pPr>
      <w:r>
        <w:rPr>
          <w:rFonts w:ascii="Verdana" w:eastAsia="Verdana" w:hAnsi="Verdana" w:cs="Verdana"/>
        </w:rPr>
        <w:t>На сегодня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На завтра</w:t>
      </w:r>
    </w:p>
    <w:p>
      <w:pPr>
        <w:numPr>
          <w:ilvl w:val="0"/>
          <w:numId w:val="1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На неделю</w:t>
      </w:r>
    </w:p>
    <w:p>
      <w:pPr>
        <w:numPr>
          <w:ilvl w:val="0"/>
          <w:numId w:val="1"/>
        </w:numPr>
        <w:pBdr>
          <w:left w:val="none" w:sz="0" w:space="7" w:color="auto"/>
        </w:pBdr>
        <w:spacing w:after="200"/>
        <w:ind w:left="360" w:right="0" w:hanging="369"/>
        <w:jc w:val="left"/>
      </w:pPr>
      <w:r>
        <w:rPr>
          <w:rFonts w:ascii="Verdana" w:eastAsia="Verdana" w:hAnsi="Verdana" w:cs="Verdana"/>
        </w:rPr>
        <w:t>На месяц</w:t>
      </w:r>
    </w:p>
    <w:p>
      <w:pPr>
        <w:spacing w:before="0" w:after="200"/>
      </w:pPr>
      <w:r>
        <w:rPr>
          <w:rFonts w:ascii="Verdana" w:eastAsia="Verdana" w:hAnsi="Verdana" w:cs="Verdana"/>
        </w:rPr>
        <w:t>Есть возможность настраивать ежедневные дела, которые автоматически добавляются в план каждый день.</w:t>
      </w:r>
    </w:p>
    <w:p>
      <w:pPr>
        <w:spacing w:before="0" w:after="200"/>
      </w:pPr>
      <w:r>
        <w:rPr>
          <w:rFonts w:ascii="Verdana" w:eastAsia="Verdana" w:hAnsi="Verdana" w:cs="Verdana"/>
        </w:rPr>
        <w:t>Заносить план на сегодня в CSV.</w:t>
      </w:r>
    </w:p>
    <w:p>
      <w:pPr>
        <w:spacing w:before="0" w:after="200"/>
      </w:pPr>
      <w:r>
        <w:rPr>
          <w:rFonts w:ascii="Verdana" w:eastAsia="Verdana" w:hAnsi="Verdana" w:cs="Verdana"/>
        </w:rPr>
        <w:t>А также посмотреть какие дела предстоит сделать в будущем.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Добавление дел</w:t>
      </w:r>
    </w:p>
    <w:p>
      <w:pPr>
        <w:spacing w:before="0" w:after="200"/>
      </w:pPr>
      <w:r>
        <w:rPr>
          <w:rFonts w:ascii="Verdana" w:eastAsia="Verdana" w:hAnsi="Verdana" w:cs="Verdana"/>
        </w:rPr>
        <w:t>При нажатии на кнопку добавления дела открывается форма создания дела, в которой можно указать:</w:t>
      </w:r>
    </w:p>
    <w:p>
      <w:pPr>
        <w:numPr>
          <w:ilvl w:val="0"/>
          <w:numId w:val="2"/>
        </w:numPr>
        <w:pBdr>
          <w:left w:val="none" w:sz="0" w:space="5" w:color="auto"/>
        </w:pBdr>
        <w:spacing w:before="0"/>
        <w:ind w:left="360" w:right="0" w:hanging="380"/>
        <w:jc w:val="left"/>
      </w:pPr>
      <w:r>
        <w:rPr>
          <w:rFonts w:ascii="Verdana" w:eastAsia="Verdana" w:hAnsi="Verdana" w:cs="Verdana"/>
        </w:rPr>
        <w:t>Название</w:t>
      </w:r>
    </w:p>
    <w:p>
      <w:pPr>
        <w:numPr>
          <w:ilvl w:val="0"/>
          <w:numId w:val="2"/>
        </w:numPr>
        <w:pBdr>
          <w:left w:val="none" w:sz="0" w:space="5" w:color="auto"/>
        </w:pBdr>
        <w:ind w:left="360" w:right="0" w:hanging="380"/>
        <w:jc w:val="left"/>
      </w:pPr>
      <w:r>
        <w:rPr>
          <w:rFonts w:ascii="Verdana" w:eastAsia="Verdana" w:hAnsi="Verdana" w:cs="Verdana"/>
        </w:rPr>
        <w:t>Категорию</w:t>
      </w:r>
    </w:p>
    <w:p>
      <w:pPr>
        <w:numPr>
          <w:ilvl w:val="0"/>
          <w:numId w:val="2"/>
        </w:numPr>
        <w:pBdr>
          <w:left w:val="none" w:sz="0" w:space="5" w:color="auto"/>
        </w:pBdr>
        <w:ind w:left="360" w:right="0" w:hanging="380"/>
        <w:jc w:val="left"/>
      </w:pPr>
      <w:r>
        <w:rPr>
          <w:rFonts w:ascii="Verdana" w:eastAsia="Verdana" w:hAnsi="Verdana" w:cs="Verdana"/>
        </w:rPr>
        <w:t>Описание</w:t>
      </w:r>
    </w:p>
    <w:p>
      <w:pPr>
        <w:numPr>
          <w:ilvl w:val="0"/>
          <w:numId w:val="2"/>
        </w:numPr>
        <w:pBdr>
          <w:left w:val="none" w:sz="0" w:space="5" w:color="auto"/>
        </w:pBdr>
        <w:spacing w:after="200"/>
        <w:ind w:left="360" w:right="0" w:hanging="380"/>
        <w:jc w:val="left"/>
      </w:pPr>
      <w:r>
        <w:rPr>
          <w:rFonts w:ascii="Verdana" w:eastAsia="Verdana" w:hAnsi="Verdana" w:cs="Verdana"/>
        </w:rPr>
        <w:t>Изображение</w:t>
      </w:r>
    </w:p>
    <w:p>
      <w:pPr>
        <w:spacing w:before="0" w:after="200"/>
      </w:pPr>
      <w:r>
        <w:rPr>
          <w:rFonts w:ascii="Verdana" w:eastAsia="Verdana" w:hAnsi="Verdana" w:cs="Verdana"/>
        </w:rPr>
        <w:t>В зависимости от того, в какой план вы добавляете дело также можно настроить другие поля.</w:t>
      </w:r>
    </w:p>
    <w:p>
      <w:pPr>
        <w:spacing w:before="0" w:after="200"/>
      </w:pPr>
      <w:r>
        <w:rPr>
          <w:rFonts w:ascii="Verdana" w:eastAsia="Verdana" w:hAnsi="Verdana" w:cs="Verdana"/>
        </w:rPr>
        <w:t>Если дело добавляется в план на сегодня или завтра можно указать дедлайн.</w:t>
      </w:r>
    </w:p>
    <w:p>
      <w:pPr>
        <w:spacing w:before="0" w:after="200"/>
      </w:pPr>
      <w:r>
        <w:rPr>
          <w:rFonts w:ascii="Verdana" w:eastAsia="Verdana" w:hAnsi="Verdana" w:cs="Verdana"/>
        </w:rPr>
        <w:t>Если в ежедневные дела, то можно указать дни недели в которые они должны повторятся.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Операции с делами</w:t>
      </w:r>
    </w:p>
    <w:p>
      <w:pPr>
        <w:spacing w:before="0" w:after="200"/>
      </w:pPr>
      <w:r>
        <w:rPr>
          <w:rFonts w:ascii="Verdana" w:eastAsia="Verdana" w:hAnsi="Verdana" w:cs="Verdana"/>
        </w:rPr>
        <w:t>Двойным кликом по делу в списке оно отметится сделаным.</w:t>
      </w:r>
    </w:p>
    <w:p>
      <w:pPr>
        <w:spacing w:before="0" w:after="200"/>
      </w:pPr>
      <w:r>
        <w:rPr>
          <w:rFonts w:ascii="Verdana" w:eastAsia="Verdana" w:hAnsi="Verdana" w:cs="Verdana"/>
        </w:rPr>
        <w:t>Если вы хотите посмотреть дополнительную информацию о деле, то выберете дело в списке дел и нажмине Enter. После этого справа от списка дел появится информация и кнопки для работы с выбранным делом.</w:t>
      </w:r>
    </w:p>
    <w:p>
      <w:pPr>
        <w:numPr>
          <w:ilvl w:val="0"/>
          <w:numId w:val="3"/>
        </w:numPr>
        <w:pBdr>
          <w:left w:val="none" w:sz="0" w:space="7" w:color="auto"/>
        </w:pBdr>
        <w:spacing w:before="0"/>
        <w:ind w:left="360" w:right="0" w:hanging="369"/>
        <w:jc w:val="left"/>
      </w:pPr>
      <w:r>
        <w:rPr>
          <w:rFonts w:ascii="Verdana" w:eastAsia="Verdana" w:hAnsi="Verdana" w:cs="Verdana"/>
        </w:rPr>
        <w:t>При нажатии на урну дело будет удалено.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При нажатии на кнопку "Пометить как сделаное" дело отметится сделаным.</w:t>
      </w:r>
    </w:p>
    <w:p>
      <w:pPr>
        <w:numPr>
          <w:ilvl w:val="0"/>
          <w:numId w:val="3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При нажатии на кнопку с картинкой откроется изображение приложеное к делу</w:t>
      </w:r>
    </w:p>
    <w:p>
      <w:pPr>
        <w:numPr>
          <w:ilvl w:val="0"/>
          <w:numId w:val="3"/>
        </w:numPr>
        <w:pBdr>
          <w:left w:val="none" w:sz="0" w:space="7" w:color="auto"/>
        </w:pBdr>
        <w:spacing w:after="200"/>
        <w:ind w:left="360" w:right="0" w:hanging="369"/>
        <w:jc w:val="left"/>
      </w:pPr>
      <w:r>
        <w:rPr>
          <w:rFonts w:ascii="Verdana" w:eastAsia="Verdana" w:hAnsi="Verdana" w:cs="Verdana"/>
        </w:rPr>
        <w:t>При нажатии на карандаш откроется форма изменения дела</w:t>
      </w:r>
    </w:p>
    <w:p>
      <w:pPr>
        <w:spacing w:before="0" w:after="200"/>
      </w:pPr>
      <w:r>
        <w:rPr>
          <w:rFonts w:ascii="Verdana" w:eastAsia="Verdana" w:hAnsi="Verdana" w:cs="Verdana"/>
        </w:rPr>
        <w:t>Нельзя изменить изображение у дела. Его можно загрузить при создании дела.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Напоминания</w:t>
      </w:r>
    </w:p>
    <w:p>
      <w:pPr>
        <w:spacing w:before="0" w:after="200"/>
      </w:pPr>
      <w:r>
        <w:rPr>
          <w:rFonts w:ascii="Verdana" w:eastAsia="Verdana" w:hAnsi="Verdana" w:cs="Verdana"/>
        </w:rPr>
        <w:t>Нажав на кнопку "Поставить напоминание" вы откроете форму создания напоминания. Напоминание сработает в выбранную дату и время.</w:t>
      </w:r>
    </w:p>
    <w:p>
      <w:pPr>
        <w:spacing w:before="0" w:after="200"/>
      </w:pPr>
      <w:r>
        <w:rPr>
          <w:rFonts w:ascii="Verdana" w:eastAsia="Verdana" w:hAnsi="Verdana" w:cs="Verdana"/>
        </w:rPr>
        <w:t>Напоминание сработает только в том случае, если приложение открыто.</w:t>
      </w:r>
    </w:p>
    <w:p>
      <w:pPr>
        <w:spacing w:before="0" w:after="200"/>
      </w:pPr>
      <w:r>
        <w:rPr>
          <w:rFonts w:ascii="Verdana" w:eastAsia="Verdana" w:hAnsi="Verdana" w:cs="Verdana"/>
        </w:rPr>
        <w:t>Когда открывается напоминание начинает играть музыка. Можно выключить будильник, а можно перенести его на 10 минут. В случае, если пользователь не выключил будиль самостоятельно, он будет перенесён на 10 минут.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Категории</w:t>
      </w:r>
    </w:p>
    <w:p>
      <w:pPr>
        <w:spacing w:before="0" w:after="200"/>
      </w:pPr>
      <w:r>
        <w:rPr>
          <w:rFonts w:ascii="Verdana" w:eastAsia="Verdana" w:hAnsi="Verdana" w:cs="Verdana"/>
        </w:rPr>
        <w:t>В моём приложении можно настраивать категории для дел.</w:t>
      </w:r>
    </w:p>
    <w:p>
      <w:pPr>
        <w:spacing w:before="0" w:after="200"/>
      </w:pPr>
      <w:r>
        <w:rPr>
          <w:rFonts w:ascii="Verdana" w:eastAsia="Verdana" w:hAnsi="Verdana" w:cs="Verdana"/>
        </w:rPr>
        <w:t>Их можно создавать, изменять и удалять.</w:t>
      </w:r>
    </w:p>
    <w:p>
      <w:pPr>
        <w:spacing w:before="0" w:after="200"/>
      </w:pPr>
      <w:r>
        <w:rPr>
          <w:rFonts w:ascii="Verdana" w:eastAsia="Verdana" w:hAnsi="Verdana" w:cs="Verdana"/>
        </w:rPr>
        <w:t>У категории есть название и цвет.</w:t>
      </w:r>
    </w:p>
    <w:p>
      <w:pPr>
        <w:spacing w:before="0" w:after="200"/>
      </w:pPr>
      <w:r>
        <w:rPr>
          <w:rFonts w:ascii="Verdana" w:eastAsia="Verdana" w:hAnsi="Verdana" w:cs="Verdana"/>
        </w:rPr>
        <w:t>Из за особеностей PyQt5 нельзя выбрать чёрный (#000000) цвет для категории.</w:t>
      </w:r>
    </w:p>
    <w:p>
      <w:pPr>
        <w:pStyle w:val="Heading2"/>
        <w:spacing w:before="200" w:line="276" w:lineRule="auto"/>
        <w:rPr>
          <w:b/>
          <w:bCs/>
          <w:sz w:val="26"/>
          <w:szCs w:val="26"/>
        </w:rPr>
      </w:pPr>
      <w:r>
        <w:rPr>
          <w:rFonts w:ascii="Verdana" w:eastAsia="Verdana" w:hAnsi="Verdana" w:cs="Verdana"/>
          <w:i w:val="0"/>
          <w:color w:val="4F81BD"/>
          <w:sz w:val="26"/>
          <w:szCs w:val="26"/>
        </w:rPr>
        <w:t>Перенос плана</w:t>
      </w:r>
    </w:p>
    <w:p>
      <w:pPr>
        <w:spacing w:before="0" w:after="200"/>
      </w:pPr>
      <w:r>
        <w:rPr>
          <w:rFonts w:ascii="Verdana" w:eastAsia="Verdana" w:hAnsi="Verdana" w:cs="Verdana"/>
        </w:rPr>
        <w:t>В план на завтра добавляются невыполненые дела из сегодняшнего плана, в том случае если дедлайн не просрочен.</w:t>
      </w:r>
    </w:p>
    <w:p>
      <w:pPr>
        <w:spacing w:before="0" w:after="200"/>
      </w:pPr>
      <w:r>
        <w:rPr>
          <w:rFonts w:ascii="Verdana" w:eastAsia="Verdana" w:hAnsi="Verdana" w:cs="Verdana"/>
        </w:rPr>
        <w:t>По истечению дня все дела из плана на завтра переносятся в план на сегодня.</w:t>
      </w:r>
    </w:p>
    <w:p>
      <w:pPr>
        <w:spacing w:before="0" w:after="200"/>
      </w:pPr>
      <w:r>
        <w:rPr>
          <w:rFonts w:ascii="Verdana" w:eastAsia="Verdana" w:hAnsi="Verdana" w:cs="Verdana"/>
        </w:rPr>
        <w:t>По истечению недели все дела на неделю обнулятся. То же самое происходит и с планом на месяц.</w:t>
      </w:r>
    </w:p>
    <w:p>
      <w:pPr>
        <w:pStyle w:val="Heading3"/>
        <w:spacing w:before="200"/>
        <w:rPr>
          <w:b/>
          <w:bCs/>
          <w:sz w:val="22"/>
          <w:szCs w:val="22"/>
        </w:rPr>
      </w:pPr>
      <w:r>
        <w:rPr>
          <w:rFonts w:ascii="Verdana" w:eastAsia="Verdana" w:hAnsi="Verdana" w:cs="Verdana"/>
          <w:i w:val="0"/>
          <w:color w:val="4F81BD"/>
          <w:sz w:val="22"/>
          <w:szCs w:val="22"/>
        </w:rPr>
        <w:t>Технологии</w:t>
      </w:r>
    </w:p>
    <w:p>
      <w:pPr>
        <w:spacing w:before="0" w:after="200"/>
      </w:pPr>
      <w:r>
        <w:rPr>
          <w:rFonts w:ascii="Verdana" w:eastAsia="Verdana" w:hAnsi="Verdana" w:cs="Verdana"/>
        </w:rPr>
        <w:t>Технологии, которые были использованы при создании приложения:</w:t>
      </w:r>
    </w:p>
    <w:p>
      <w:pPr>
        <w:numPr>
          <w:ilvl w:val="0"/>
          <w:numId w:val="4"/>
        </w:numPr>
        <w:pBdr>
          <w:left w:val="none" w:sz="0" w:space="7" w:color="auto"/>
        </w:pBdr>
        <w:spacing w:before="0"/>
        <w:ind w:left="360" w:right="0" w:hanging="369"/>
        <w:jc w:val="left"/>
      </w:pPr>
      <w:r>
        <w:rPr>
          <w:rFonts w:ascii="Verdana" w:eastAsia="Verdana" w:hAnsi="Verdana" w:cs="Verdana"/>
        </w:rPr>
        <w:t>PyQt5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SQLite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QSS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Работа с файлами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Работа с изображениями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Диалоговые окна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Работа с простыми таблицами (csv)</w:t>
      </w:r>
    </w:p>
    <w:p>
      <w:pPr>
        <w:numPr>
          <w:ilvl w:val="0"/>
          <w:numId w:val="4"/>
        </w:numPr>
        <w:pBdr>
          <w:left w:val="none" w:sz="0" w:space="7" w:color="auto"/>
        </w:pBdr>
        <w:ind w:left="360" w:right="0" w:hanging="369"/>
        <w:jc w:val="left"/>
      </w:pPr>
      <w:r>
        <w:rPr>
          <w:rFonts w:ascii="Verdana" w:eastAsia="Verdana" w:hAnsi="Verdana" w:cs="Verdana"/>
        </w:rPr>
        <w:t>Отслеживание времени</w:t>
      </w:r>
    </w:p>
    <w:p>
      <w:pPr>
        <w:numPr>
          <w:ilvl w:val="0"/>
          <w:numId w:val="4"/>
        </w:numPr>
        <w:pBdr>
          <w:left w:val="none" w:sz="0" w:space="7" w:color="auto"/>
        </w:pBdr>
        <w:spacing w:after="200"/>
        <w:ind w:left="360" w:right="0" w:hanging="369"/>
        <w:jc w:val="left"/>
      </w:pPr>
      <w:r>
        <w:rPr>
          <w:rFonts w:ascii="Verdana" w:eastAsia="Verdana" w:hAnsi="Verdana" w:cs="Verdana"/>
        </w:rPr>
        <w:t>Работа с аудио</w:t>
      </w:r>
    </w:p>
    <w:sectPr>
      <w:pgSz w:w="12240" w:h="15840"/>
      <w:pgMar w:top="1440" w:right="1800" w:bottom="1440" w:left="1800"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3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